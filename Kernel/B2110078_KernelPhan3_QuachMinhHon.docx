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53DE" w14:textId="77777777" w:rsidR="005850A7" w:rsidRDefault="005850A7">
      <w:pPr>
        <w:spacing w:before="4" w:line="140" w:lineRule="exact"/>
        <w:rPr>
          <w:sz w:val="14"/>
          <w:szCs w:val="14"/>
        </w:rPr>
      </w:pPr>
    </w:p>
    <w:p w14:paraId="47335A2B" w14:textId="77777777" w:rsidR="005850A7" w:rsidRDefault="00F172CA">
      <w:pPr>
        <w:spacing w:before="29"/>
        <w:ind w:left="4066" w:right="2020"/>
        <w:jc w:val="center"/>
        <w:rPr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OJECT - NGU</w:t>
      </w:r>
      <w:r>
        <w:rPr>
          <w:b/>
          <w:spacing w:val="-1"/>
          <w:sz w:val="24"/>
          <w:szCs w:val="24"/>
        </w:rPr>
        <w:t>Y</w:t>
      </w:r>
      <w:r>
        <w:rPr>
          <w:b/>
          <w:sz w:val="24"/>
          <w:szCs w:val="24"/>
        </w:rPr>
        <w:t>ÊN LÝ HỆ Đ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ỀU HÀ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H</w:t>
      </w:r>
    </w:p>
    <w:p w14:paraId="1816FA64" w14:textId="77777777" w:rsidR="005850A7" w:rsidRDefault="005850A7">
      <w:pPr>
        <w:spacing w:before="2" w:line="180" w:lineRule="exact"/>
        <w:rPr>
          <w:sz w:val="18"/>
          <w:szCs w:val="18"/>
        </w:rPr>
      </w:pPr>
    </w:p>
    <w:p w14:paraId="44908ED7" w14:textId="77777777" w:rsidR="005850A7" w:rsidRDefault="00F172CA">
      <w:pPr>
        <w:spacing w:line="260" w:lineRule="exact"/>
        <w:ind w:left="5286" w:right="3238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Học </w:t>
      </w:r>
      <w:r>
        <w:rPr>
          <w:b/>
          <w:spacing w:val="1"/>
          <w:position w:val="-1"/>
          <w:sz w:val="24"/>
          <w:szCs w:val="24"/>
        </w:rPr>
        <w:t>k</w:t>
      </w:r>
      <w:r>
        <w:rPr>
          <w:b/>
          <w:position w:val="-1"/>
          <w:sz w:val="24"/>
          <w:szCs w:val="24"/>
        </w:rPr>
        <w:t>ỳ</w:t>
      </w:r>
      <w:r>
        <w:rPr>
          <w:b/>
          <w:spacing w:val="-1"/>
          <w:position w:val="-1"/>
          <w:sz w:val="24"/>
          <w:szCs w:val="24"/>
        </w:rPr>
        <w:t xml:space="preserve"> </w:t>
      </w:r>
      <w:r w:rsidR="00073D38">
        <w:rPr>
          <w:b/>
          <w:spacing w:val="-1"/>
          <w:position w:val="-1"/>
          <w:sz w:val="24"/>
          <w:szCs w:val="24"/>
        </w:rPr>
        <w:t>1</w:t>
      </w:r>
      <w:r>
        <w:rPr>
          <w:b/>
          <w:position w:val="-1"/>
          <w:sz w:val="24"/>
          <w:szCs w:val="24"/>
        </w:rPr>
        <w:t xml:space="preserve"> –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202</w:t>
      </w:r>
      <w:r w:rsidR="00073D38">
        <w:rPr>
          <w:b/>
          <w:position w:val="-1"/>
          <w:sz w:val="24"/>
          <w:szCs w:val="24"/>
        </w:rPr>
        <w:t>3</w:t>
      </w:r>
      <w:r w:rsidR="009422E1">
        <w:rPr>
          <w:b/>
          <w:position w:val="-1"/>
          <w:sz w:val="24"/>
          <w:szCs w:val="24"/>
        </w:rPr>
        <w:t>-202</w:t>
      </w:r>
      <w:r w:rsidR="00073D38">
        <w:rPr>
          <w:b/>
          <w:position w:val="-1"/>
          <w:sz w:val="24"/>
          <w:szCs w:val="24"/>
        </w:rPr>
        <w:t>4</w:t>
      </w:r>
    </w:p>
    <w:p w14:paraId="78C4B700" w14:textId="77777777" w:rsidR="005850A7" w:rsidRDefault="005850A7">
      <w:pPr>
        <w:spacing w:before="2" w:line="180" w:lineRule="exact"/>
        <w:rPr>
          <w:sz w:val="18"/>
          <w:szCs w:val="18"/>
        </w:rPr>
      </w:pPr>
    </w:p>
    <w:p w14:paraId="2DAD8698" w14:textId="77777777" w:rsidR="005850A7" w:rsidRDefault="005850A7">
      <w:pPr>
        <w:spacing w:line="200" w:lineRule="exact"/>
      </w:pPr>
    </w:p>
    <w:p w14:paraId="751137FA" w14:textId="77777777" w:rsidR="005850A7" w:rsidRDefault="005850A7">
      <w:pPr>
        <w:spacing w:line="200" w:lineRule="exact"/>
      </w:pPr>
    </w:p>
    <w:p w14:paraId="309D6BF4" w14:textId="77777777" w:rsidR="005850A7" w:rsidRDefault="005850A7">
      <w:pPr>
        <w:spacing w:line="200" w:lineRule="exact"/>
      </w:pPr>
    </w:p>
    <w:p w14:paraId="22434C7B" w14:textId="77777777" w:rsidR="005850A7" w:rsidRDefault="005850A7">
      <w:pPr>
        <w:spacing w:line="200" w:lineRule="exact"/>
      </w:pPr>
    </w:p>
    <w:p w14:paraId="0AD9C030" w14:textId="77777777" w:rsidR="005850A7" w:rsidRPr="009422E1" w:rsidRDefault="00000000">
      <w:pPr>
        <w:spacing w:before="29"/>
        <w:ind w:left="111"/>
        <w:rPr>
          <w:b/>
          <w:sz w:val="24"/>
          <w:szCs w:val="24"/>
        </w:rPr>
      </w:pPr>
      <w:r>
        <w:rPr>
          <w:b/>
        </w:rPr>
        <w:pict w14:anchorId="0E40F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8" type="#_x0000_t75" style="position:absolute;left:0;text-align:left;margin-left:62.4pt;margin-top:-85.65pt;width:73.05pt;height:73.55pt;z-index:-251661312;mso-position-horizontal-relative:page">
            <v:imagedata r:id="rId7" o:title=""/>
            <w10:wrap anchorx="page"/>
          </v:shape>
        </w:pict>
      </w:r>
      <w:r w:rsidR="00F172CA" w:rsidRPr="009422E1">
        <w:rPr>
          <w:b/>
          <w:sz w:val="24"/>
          <w:szCs w:val="24"/>
        </w:rPr>
        <w:t>Máy ảo sử dụng: Ubuntu VM</w:t>
      </w:r>
    </w:p>
    <w:p w14:paraId="5EAE9913" w14:textId="77777777" w:rsidR="005850A7" w:rsidRDefault="00F172CA">
      <w:pPr>
        <w:ind w:left="111"/>
        <w:rPr>
          <w:sz w:val="24"/>
          <w:szCs w:val="24"/>
        </w:rPr>
      </w:pPr>
      <w:r>
        <w:rPr>
          <w:sz w:val="24"/>
          <w:szCs w:val="24"/>
        </w:rPr>
        <w:t>Cách thức nộp bài: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01 f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lder tên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số sinh viên (</w:t>
      </w:r>
      <w:r>
        <w:rPr>
          <w:b/>
          <w:i/>
          <w:sz w:val="24"/>
          <w:szCs w:val="24"/>
        </w:rPr>
        <w:t>MSS</w:t>
      </w:r>
      <w:r>
        <w:rPr>
          <w:b/>
          <w:i/>
          <w:spacing w:val="-1"/>
          <w:sz w:val="24"/>
          <w:szCs w:val="24"/>
        </w:rPr>
        <w:t>V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và họ tên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ủa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nh chị </w:t>
      </w:r>
      <w:r>
        <w:rPr>
          <w:b/>
          <w:i/>
          <w:sz w:val="24"/>
          <w:szCs w:val="24"/>
        </w:rPr>
        <w:t>MSS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_HọTên </w:t>
      </w:r>
      <w:r>
        <w:rPr>
          <w:sz w:val="24"/>
          <w:szCs w:val="24"/>
        </w:rPr>
        <w:t>chứa</w:t>
      </w:r>
    </w:p>
    <w:p w14:paraId="6B334B1C" w14:textId="77777777" w:rsidR="005850A7" w:rsidRDefault="00F172CA">
      <w:pPr>
        <w:tabs>
          <w:tab w:val="left" w:pos="820"/>
        </w:tabs>
        <w:ind w:left="831" w:right="68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01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báo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cáo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ô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ả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cách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uyết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vấn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ề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nêu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lên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thick" w:color="000000"/>
        </w:rPr>
        <w:t>kể cả hình ảnh</w:t>
      </w:r>
      <w:r>
        <w:rPr>
          <w:b/>
          <w:spacing w:val="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m</w:t>
      </w:r>
      <w:r>
        <w:rPr>
          <w:b/>
          <w:spacing w:val="1"/>
          <w:sz w:val="24"/>
          <w:szCs w:val="24"/>
          <w:u w:val="thick" w:color="000000"/>
        </w:rPr>
        <w:t>i</w:t>
      </w:r>
      <w:r>
        <w:rPr>
          <w:b/>
          <w:sz w:val="24"/>
          <w:szCs w:val="24"/>
          <w:u w:val="thick" w:color="000000"/>
        </w:rPr>
        <w:t>nh</w:t>
      </w:r>
      <w:r>
        <w:rPr>
          <w:b/>
          <w:spacing w:val="5"/>
          <w:sz w:val="24"/>
          <w:szCs w:val="24"/>
          <w:u w:val="thick" w:color="000000"/>
        </w:rPr>
        <w:t xml:space="preserve"> </w:t>
      </w:r>
      <w:r>
        <w:rPr>
          <w:b/>
          <w:spacing w:val="1"/>
          <w:sz w:val="24"/>
          <w:szCs w:val="24"/>
          <w:u w:val="thick" w:color="000000"/>
        </w:rPr>
        <w:t>h</w:t>
      </w:r>
      <w:r>
        <w:rPr>
          <w:b/>
          <w:sz w:val="24"/>
          <w:szCs w:val="24"/>
          <w:u w:val="thick" w:color="000000"/>
        </w:rPr>
        <w:t>ọa</w:t>
      </w:r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 xml:space="preserve">ết </w:t>
      </w:r>
      <w:r w:rsidRPr="00E875EC">
        <w:rPr>
          <w:b/>
          <w:sz w:val="24"/>
          <w:szCs w:val="24"/>
          <w:u w:val="single" w:color="000000"/>
        </w:rPr>
        <w:t xml:space="preserve">quả </w:t>
      </w:r>
      <w:r w:rsidRPr="00E875EC">
        <w:rPr>
          <w:b/>
          <w:sz w:val="24"/>
          <w:szCs w:val="24"/>
          <w:u w:val="single"/>
        </w:rPr>
        <w:t>và</w:t>
      </w:r>
      <w:r w:rsidRPr="00E875EC">
        <w:rPr>
          <w:b/>
          <w:spacing w:val="-1"/>
          <w:sz w:val="24"/>
          <w:szCs w:val="24"/>
          <w:u w:val="single" w:color="000000"/>
        </w:rPr>
        <w:t xml:space="preserve"> </w:t>
      </w:r>
      <w:r w:rsidRPr="00E875EC">
        <w:rPr>
          <w:b/>
          <w:sz w:val="24"/>
          <w:szCs w:val="24"/>
          <w:u w:val="single" w:color="000000"/>
        </w:rPr>
        <w:t>các</w:t>
      </w:r>
      <w:r>
        <w:rPr>
          <w:b/>
          <w:sz w:val="24"/>
          <w:szCs w:val="24"/>
          <w:u w:val="thick" w:color="000000"/>
        </w:rPr>
        <w:t xml:space="preserve"> lệnh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h/c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thực hiện theo đúng tr</w:t>
      </w:r>
      <w:r>
        <w:rPr>
          <w:spacing w:val="1"/>
          <w:sz w:val="24"/>
          <w:szCs w:val="24"/>
        </w:rPr>
        <w:t>ì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ự)</w:t>
      </w:r>
    </w:p>
    <w:p w14:paraId="29D56FE1" w14:textId="77777777" w:rsidR="005850A7" w:rsidRDefault="00F172CA">
      <w:pPr>
        <w:ind w:left="471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Tất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ả code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ả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ức ke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nel và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 có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ên 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an</w:t>
      </w:r>
    </w:p>
    <w:p w14:paraId="7C31C434" w14:textId="77777777" w:rsidR="005850A7" w:rsidRDefault="00F172CA">
      <w:pPr>
        <w:spacing w:before="1"/>
        <w:ind w:left="111"/>
        <w:rPr>
          <w:sz w:val="24"/>
          <w:szCs w:val="24"/>
        </w:rPr>
      </w:pPr>
      <w:r>
        <w:rPr>
          <w:i/>
          <w:sz w:val="24"/>
          <w:szCs w:val="24"/>
        </w:rPr>
        <w:t>Lưu ý:</w:t>
      </w:r>
    </w:p>
    <w:p w14:paraId="1C410B4F" w14:textId="77777777" w:rsidR="005850A7" w:rsidRDefault="00F172CA">
      <w:pPr>
        <w:spacing w:line="260" w:lineRule="exact"/>
        <w:ind w:left="471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File báo cáo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ần có Họ tên và MSSV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 phần tuyên bố như bên d</w:t>
      </w:r>
      <w:r>
        <w:rPr>
          <w:spacing w:val="-1"/>
          <w:sz w:val="24"/>
          <w:szCs w:val="24"/>
        </w:rPr>
        <w:t>ư</w:t>
      </w:r>
      <w:r>
        <w:rPr>
          <w:sz w:val="24"/>
          <w:szCs w:val="24"/>
        </w:rPr>
        <w:t>ới</w:t>
      </w:r>
    </w:p>
    <w:p w14:paraId="065B9877" w14:textId="77777777" w:rsidR="005850A7" w:rsidRDefault="00F172CA">
      <w:pPr>
        <w:ind w:left="471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Code cần có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chú th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rõ ràng, đầy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ủ</w:t>
      </w:r>
    </w:p>
    <w:p w14:paraId="02F4BAA4" w14:textId="77777777" w:rsidR="005850A7" w:rsidRDefault="005850A7">
      <w:pPr>
        <w:spacing w:before="7" w:line="120" w:lineRule="exact"/>
        <w:rPr>
          <w:sz w:val="12"/>
          <w:szCs w:val="12"/>
        </w:rPr>
      </w:pPr>
    </w:p>
    <w:p w14:paraId="01A8DBE8" w14:textId="77777777" w:rsidR="005850A7" w:rsidRDefault="00000000">
      <w:pPr>
        <w:spacing w:before="9" w:line="220" w:lineRule="exact"/>
        <w:rPr>
          <w:sz w:val="22"/>
          <w:szCs w:val="22"/>
        </w:rPr>
      </w:pPr>
      <w:r>
        <w:pict w14:anchorId="6C7B52D1">
          <v:group id="_x0000_s2093" style="position:absolute;margin-left:42.25pt;margin-top:5.15pt;width:527.3pt;height:50.85pt;z-index:-251664384;mso-position-horizontal-relative:page" coordorigin="845,-983" coordsize="10546,1874">
            <v:shape id="_x0000_s2097" style="position:absolute;left:856;top:-973;width:10525;height:0" coordorigin="856,-973" coordsize="10525,0" path="m856,-973r10525,e" filled="f" strokeweight=".58pt">
              <v:path arrowok="t"/>
            </v:shape>
            <v:shape id="_x0000_s2096" style="position:absolute;left:851;top:-978;width:0;height:1862" coordorigin="851,-978" coordsize="0,1862" path="m851,-978r,1863e" filled="f" strokeweight=".58pt">
              <v:path arrowok="t"/>
            </v:shape>
            <v:shape id="_x0000_s2095" style="position:absolute;left:856;top:880;width:10525;height:0" coordorigin="856,880" coordsize="10525,0" path="m856,880r10525,e" filled="f" strokeweight=".58pt">
              <v:path arrowok="t"/>
            </v:shape>
            <v:shape id="_x0000_s2094" style="position:absolute;left:11386;top:-978;width:0;height:1862" coordorigin="11386,-978" coordsize="0,1862" path="m11386,-978r,1863e" filled="f" strokeweight=".58pt">
              <v:path arrowok="t"/>
            </v:shape>
            <w10:wrap anchorx="page"/>
          </v:group>
        </w:pict>
      </w:r>
    </w:p>
    <w:p w14:paraId="4608FAD8" w14:textId="77777777" w:rsidR="005850A7" w:rsidRDefault="00000000">
      <w:pPr>
        <w:ind w:left="219" w:right="179"/>
        <w:rPr>
          <w:sz w:val="26"/>
          <w:szCs w:val="26"/>
        </w:rPr>
      </w:pPr>
      <w:r>
        <w:pict w14:anchorId="522502CD">
          <v:group id="_x0000_s2090" style="position:absolute;left:0;text-align:left;margin-left:40.65pt;margin-top:72.85pt;width:530.8pt;height:2.25pt;z-index:-251663360;mso-position-horizontal-relative:page" coordorigin="813,1457" coordsize="10616,45">
            <v:shape id="_x0000_s2092" style="position:absolute;left:821;top:1494;width:10600;height:0" coordorigin="821,1494" coordsize="10600,0" path="m821,1494r10599,e" filled="f" strokeweight=".82pt">
              <v:path arrowok="t"/>
            </v:shape>
            <v:shape id="_x0000_s2091" style="position:absolute;left:821;top:1466;width:10600;height:0" coordorigin="821,1466" coordsize="10600,0" path="m821,1466r10599,e" filled="f" strokeweight=".82pt">
              <v:path arrowok="t"/>
            </v:shape>
            <w10:wrap anchorx="page"/>
          </v:group>
        </w:pict>
      </w:r>
      <w:r w:rsidR="00F172CA">
        <w:rPr>
          <w:b/>
          <w:sz w:val="26"/>
          <w:szCs w:val="26"/>
        </w:rPr>
        <w:t>Tuyên</w:t>
      </w:r>
      <w:r w:rsidR="00F172CA">
        <w:rPr>
          <w:b/>
          <w:spacing w:val="-5"/>
          <w:sz w:val="26"/>
          <w:szCs w:val="26"/>
        </w:rPr>
        <w:t xml:space="preserve"> </w:t>
      </w:r>
      <w:r w:rsidR="00F172CA">
        <w:rPr>
          <w:b/>
          <w:spacing w:val="-1"/>
          <w:sz w:val="26"/>
          <w:szCs w:val="26"/>
        </w:rPr>
        <w:t>b</w:t>
      </w:r>
      <w:r w:rsidR="00F172CA">
        <w:rPr>
          <w:b/>
          <w:sz w:val="26"/>
          <w:szCs w:val="26"/>
        </w:rPr>
        <w:t>ố:</w:t>
      </w:r>
      <w:r w:rsidR="00F172CA">
        <w:rPr>
          <w:b/>
          <w:spacing w:val="-6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Project</w:t>
      </w:r>
      <w:r w:rsidR="00F172CA">
        <w:rPr>
          <w:b/>
          <w:spacing w:val="-6"/>
          <w:sz w:val="26"/>
          <w:szCs w:val="26"/>
        </w:rPr>
        <w:t xml:space="preserve"> </w:t>
      </w:r>
      <w:r w:rsidR="00F172CA">
        <w:rPr>
          <w:b/>
          <w:spacing w:val="-1"/>
          <w:sz w:val="26"/>
          <w:szCs w:val="26"/>
        </w:rPr>
        <w:t>n</w:t>
      </w:r>
      <w:r w:rsidR="00F172CA">
        <w:rPr>
          <w:b/>
          <w:sz w:val="26"/>
          <w:szCs w:val="26"/>
        </w:rPr>
        <w:t>ày</w:t>
      </w:r>
      <w:r w:rsidR="00F172CA">
        <w:rPr>
          <w:b/>
          <w:spacing w:val="-5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là</w:t>
      </w:r>
      <w:r w:rsidR="00F172CA">
        <w:rPr>
          <w:b/>
          <w:spacing w:val="-5"/>
          <w:sz w:val="26"/>
          <w:szCs w:val="26"/>
        </w:rPr>
        <w:t xml:space="preserve"> </w:t>
      </w:r>
      <w:r w:rsidR="00F172CA">
        <w:rPr>
          <w:b/>
          <w:spacing w:val="-1"/>
          <w:sz w:val="26"/>
          <w:szCs w:val="26"/>
        </w:rPr>
        <w:t>d</w:t>
      </w:r>
      <w:r w:rsidR="00F172CA">
        <w:rPr>
          <w:b/>
          <w:sz w:val="26"/>
          <w:szCs w:val="26"/>
        </w:rPr>
        <w:t>o</w:t>
      </w:r>
      <w:r w:rsidR="00F172CA">
        <w:rPr>
          <w:b/>
          <w:spacing w:val="-4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ch</w:t>
      </w:r>
      <w:r w:rsidR="00F172CA">
        <w:rPr>
          <w:b/>
          <w:spacing w:val="-2"/>
          <w:sz w:val="26"/>
          <w:szCs w:val="26"/>
        </w:rPr>
        <w:t>í</w:t>
      </w:r>
      <w:r w:rsidR="00F172CA">
        <w:rPr>
          <w:b/>
          <w:sz w:val="26"/>
          <w:szCs w:val="26"/>
        </w:rPr>
        <w:t>nh</w:t>
      </w:r>
      <w:r w:rsidR="00F172CA">
        <w:rPr>
          <w:b/>
          <w:spacing w:val="-5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tôi,</w:t>
      </w:r>
      <w:r w:rsidR="00F172CA">
        <w:rPr>
          <w:b/>
          <w:spacing w:val="-5"/>
          <w:sz w:val="26"/>
          <w:szCs w:val="26"/>
        </w:rPr>
        <w:t xml:space="preserve"> </w:t>
      </w:r>
      <w:r w:rsidR="00FC1B09">
        <w:rPr>
          <w:b/>
          <w:i/>
          <w:color w:val="FF0000"/>
          <w:spacing w:val="-1"/>
          <w:sz w:val="26"/>
          <w:szCs w:val="26"/>
        </w:rPr>
        <w:t>Quách Minh Hớn</w:t>
      </w:r>
      <w:r w:rsidR="00A80AB7">
        <w:rPr>
          <w:b/>
          <w:i/>
          <w:color w:val="FF0000"/>
          <w:spacing w:val="-5"/>
          <w:sz w:val="26"/>
          <w:szCs w:val="26"/>
        </w:rPr>
        <w:t xml:space="preserve"> </w:t>
      </w:r>
      <w:r w:rsidR="00F172CA">
        <w:rPr>
          <w:b/>
          <w:spacing w:val="-2"/>
          <w:sz w:val="26"/>
          <w:szCs w:val="26"/>
        </w:rPr>
        <w:t>(</w:t>
      </w:r>
      <w:r w:rsidR="00F172CA">
        <w:rPr>
          <w:b/>
          <w:sz w:val="26"/>
          <w:szCs w:val="26"/>
        </w:rPr>
        <w:t>MSSV:</w:t>
      </w:r>
      <w:r w:rsidR="00FC1B09">
        <w:rPr>
          <w:b/>
          <w:color w:val="FF0000"/>
          <w:spacing w:val="-1"/>
          <w:sz w:val="26"/>
          <w:szCs w:val="26"/>
        </w:rPr>
        <w:t xml:space="preserve"> B2110078</w:t>
      </w:r>
      <w:r w:rsidR="00F172CA">
        <w:rPr>
          <w:b/>
          <w:spacing w:val="-2"/>
          <w:sz w:val="26"/>
          <w:szCs w:val="26"/>
        </w:rPr>
        <w:t>)</w:t>
      </w:r>
      <w:r w:rsidR="00F172CA">
        <w:rPr>
          <w:b/>
          <w:sz w:val="26"/>
          <w:szCs w:val="26"/>
        </w:rPr>
        <w:t>,</w:t>
      </w:r>
      <w:r w:rsidR="00F172CA">
        <w:rPr>
          <w:b/>
          <w:spacing w:val="-5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tự</w:t>
      </w:r>
      <w:r w:rsidR="00F172CA">
        <w:rPr>
          <w:b/>
          <w:spacing w:val="-6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thực</w:t>
      </w:r>
      <w:r w:rsidR="00F172CA">
        <w:rPr>
          <w:b/>
          <w:spacing w:val="-6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hiện,</w:t>
      </w:r>
      <w:r w:rsidR="00F172CA">
        <w:rPr>
          <w:b/>
          <w:spacing w:val="-5"/>
          <w:sz w:val="26"/>
          <w:szCs w:val="26"/>
        </w:rPr>
        <w:t xml:space="preserve"> </w:t>
      </w:r>
      <w:r w:rsidR="00F172CA">
        <w:rPr>
          <w:b/>
          <w:spacing w:val="-1"/>
          <w:sz w:val="26"/>
          <w:szCs w:val="26"/>
        </w:rPr>
        <w:t>k</w:t>
      </w:r>
      <w:r w:rsidR="00F172CA">
        <w:rPr>
          <w:b/>
          <w:sz w:val="26"/>
          <w:szCs w:val="26"/>
        </w:rPr>
        <w:t>h</w:t>
      </w:r>
      <w:r w:rsidR="00F172CA">
        <w:rPr>
          <w:b/>
          <w:spacing w:val="1"/>
          <w:sz w:val="26"/>
          <w:szCs w:val="26"/>
        </w:rPr>
        <w:t>ô</w:t>
      </w:r>
      <w:r w:rsidR="00F172CA">
        <w:rPr>
          <w:b/>
          <w:spacing w:val="-1"/>
          <w:sz w:val="26"/>
          <w:szCs w:val="26"/>
        </w:rPr>
        <w:t>n</w:t>
      </w:r>
      <w:r w:rsidR="00F172CA">
        <w:rPr>
          <w:b/>
          <w:sz w:val="26"/>
          <w:szCs w:val="26"/>
        </w:rPr>
        <w:t>g sao ch</w:t>
      </w:r>
      <w:r w:rsidR="00F172CA">
        <w:rPr>
          <w:b/>
          <w:spacing w:val="-1"/>
          <w:sz w:val="26"/>
          <w:szCs w:val="26"/>
        </w:rPr>
        <w:t>é</w:t>
      </w:r>
      <w:r w:rsidR="00F172CA">
        <w:rPr>
          <w:b/>
          <w:sz w:val="26"/>
          <w:szCs w:val="26"/>
        </w:rPr>
        <w:t>p của</w:t>
      </w:r>
      <w:r w:rsidR="00F172CA">
        <w:rPr>
          <w:b/>
          <w:spacing w:val="-1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b</w:t>
      </w:r>
      <w:r w:rsidR="00F172CA">
        <w:rPr>
          <w:b/>
          <w:spacing w:val="1"/>
          <w:sz w:val="26"/>
          <w:szCs w:val="26"/>
        </w:rPr>
        <w:t>ấ</w:t>
      </w:r>
      <w:r w:rsidR="00F172CA">
        <w:rPr>
          <w:b/>
          <w:sz w:val="26"/>
          <w:szCs w:val="26"/>
        </w:rPr>
        <w:t xml:space="preserve">t </w:t>
      </w:r>
      <w:r w:rsidR="00F172CA">
        <w:rPr>
          <w:b/>
          <w:spacing w:val="-1"/>
          <w:sz w:val="26"/>
          <w:szCs w:val="26"/>
        </w:rPr>
        <w:t>k</w:t>
      </w:r>
      <w:r w:rsidR="00F172CA">
        <w:rPr>
          <w:b/>
          <w:sz w:val="26"/>
          <w:szCs w:val="26"/>
        </w:rPr>
        <w:t>ỳ</w:t>
      </w:r>
      <w:r w:rsidR="00F172CA">
        <w:rPr>
          <w:b/>
          <w:spacing w:val="-1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 xml:space="preserve">ai.  Nếu </w:t>
      </w:r>
      <w:r w:rsidR="00F172CA">
        <w:rPr>
          <w:b/>
          <w:spacing w:val="-1"/>
          <w:sz w:val="26"/>
          <w:szCs w:val="26"/>
        </w:rPr>
        <w:t>c</w:t>
      </w:r>
      <w:r w:rsidR="00F172CA">
        <w:rPr>
          <w:b/>
          <w:sz w:val="26"/>
          <w:szCs w:val="26"/>
        </w:rPr>
        <w:t>ó</w:t>
      </w:r>
      <w:r w:rsidR="00F172CA">
        <w:rPr>
          <w:b/>
          <w:spacing w:val="-1"/>
          <w:sz w:val="26"/>
          <w:szCs w:val="26"/>
        </w:rPr>
        <w:t xml:space="preserve"> </w:t>
      </w:r>
      <w:r w:rsidR="00F172CA">
        <w:rPr>
          <w:b/>
          <w:sz w:val="26"/>
          <w:szCs w:val="26"/>
        </w:rPr>
        <w:t>b</w:t>
      </w:r>
      <w:r w:rsidR="00F172CA">
        <w:rPr>
          <w:b/>
          <w:spacing w:val="1"/>
          <w:sz w:val="26"/>
          <w:szCs w:val="26"/>
        </w:rPr>
        <w:t>ấ</w:t>
      </w:r>
      <w:r w:rsidR="00F172CA">
        <w:rPr>
          <w:b/>
          <w:sz w:val="26"/>
          <w:szCs w:val="26"/>
        </w:rPr>
        <w:t xml:space="preserve">t </w:t>
      </w:r>
      <w:r w:rsidR="00F172CA">
        <w:rPr>
          <w:b/>
          <w:spacing w:val="-1"/>
          <w:sz w:val="26"/>
          <w:szCs w:val="26"/>
        </w:rPr>
        <w:t>c</w:t>
      </w:r>
      <w:r w:rsidR="00F172CA">
        <w:rPr>
          <w:b/>
          <w:sz w:val="26"/>
          <w:szCs w:val="26"/>
        </w:rPr>
        <w:t xml:space="preserve">ứ </w:t>
      </w:r>
      <w:r w:rsidR="00F172CA">
        <w:rPr>
          <w:b/>
          <w:spacing w:val="-1"/>
          <w:sz w:val="26"/>
          <w:szCs w:val="26"/>
        </w:rPr>
        <w:t>s</w:t>
      </w:r>
      <w:r w:rsidR="00F172CA">
        <w:rPr>
          <w:b/>
          <w:sz w:val="26"/>
          <w:szCs w:val="26"/>
        </w:rPr>
        <w:t xml:space="preserve">ao chép </w:t>
      </w:r>
      <w:r w:rsidR="00F172CA">
        <w:rPr>
          <w:b/>
          <w:spacing w:val="-1"/>
          <w:sz w:val="26"/>
          <w:szCs w:val="26"/>
        </w:rPr>
        <w:t>n</w:t>
      </w:r>
      <w:r w:rsidR="00F172CA">
        <w:rPr>
          <w:b/>
          <w:sz w:val="26"/>
          <w:szCs w:val="26"/>
        </w:rPr>
        <w:t>à</w:t>
      </w:r>
      <w:r w:rsidR="00F172CA">
        <w:rPr>
          <w:b/>
          <w:spacing w:val="1"/>
          <w:sz w:val="26"/>
          <w:szCs w:val="26"/>
        </w:rPr>
        <w:t>o</w:t>
      </w:r>
      <w:r w:rsidR="00F172CA">
        <w:rPr>
          <w:b/>
          <w:sz w:val="26"/>
          <w:szCs w:val="26"/>
        </w:rPr>
        <w:t xml:space="preserve">, </w:t>
      </w:r>
      <w:r w:rsidR="00F172CA">
        <w:rPr>
          <w:b/>
          <w:spacing w:val="-2"/>
          <w:sz w:val="26"/>
          <w:szCs w:val="26"/>
        </w:rPr>
        <w:t>t</w:t>
      </w:r>
      <w:r w:rsidR="00F172CA">
        <w:rPr>
          <w:b/>
          <w:sz w:val="26"/>
          <w:szCs w:val="26"/>
        </w:rPr>
        <w:t>ôi ho</w:t>
      </w:r>
      <w:r w:rsidR="00F172CA">
        <w:rPr>
          <w:b/>
          <w:spacing w:val="-1"/>
          <w:sz w:val="26"/>
          <w:szCs w:val="26"/>
        </w:rPr>
        <w:t>à</w:t>
      </w:r>
      <w:r w:rsidR="00F172CA">
        <w:rPr>
          <w:b/>
          <w:sz w:val="26"/>
          <w:szCs w:val="26"/>
        </w:rPr>
        <w:t>n t</w:t>
      </w:r>
      <w:r w:rsidR="00F172CA">
        <w:rPr>
          <w:b/>
          <w:spacing w:val="-1"/>
          <w:sz w:val="26"/>
          <w:szCs w:val="26"/>
        </w:rPr>
        <w:t>o</w:t>
      </w:r>
      <w:r w:rsidR="00F172CA">
        <w:rPr>
          <w:b/>
          <w:sz w:val="26"/>
          <w:szCs w:val="26"/>
        </w:rPr>
        <w:t xml:space="preserve">àn </w:t>
      </w:r>
      <w:r w:rsidR="00F172CA">
        <w:rPr>
          <w:b/>
          <w:spacing w:val="-1"/>
          <w:sz w:val="26"/>
          <w:szCs w:val="26"/>
        </w:rPr>
        <w:t>c</w:t>
      </w:r>
      <w:r w:rsidR="00F172CA">
        <w:rPr>
          <w:b/>
          <w:sz w:val="26"/>
          <w:szCs w:val="26"/>
        </w:rPr>
        <w:t>hịu trá</w:t>
      </w:r>
      <w:r w:rsidR="00F172CA">
        <w:rPr>
          <w:b/>
          <w:spacing w:val="-2"/>
          <w:sz w:val="26"/>
          <w:szCs w:val="26"/>
        </w:rPr>
        <w:t>c</w:t>
      </w:r>
      <w:r w:rsidR="00F172CA">
        <w:rPr>
          <w:b/>
          <w:sz w:val="26"/>
          <w:szCs w:val="26"/>
        </w:rPr>
        <w:t>h n</w:t>
      </w:r>
      <w:r w:rsidR="00F172CA">
        <w:rPr>
          <w:b/>
          <w:spacing w:val="1"/>
          <w:sz w:val="26"/>
          <w:szCs w:val="26"/>
        </w:rPr>
        <w:t>h</w:t>
      </w:r>
      <w:r w:rsidR="00F172CA">
        <w:rPr>
          <w:b/>
          <w:sz w:val="26"/>
          <w:szCs w:val="26"/>
        </w:rPr>
        <w:t>i</w:t>
      </w:r>
      <w:r w:rsidR="00F172CA">
        <w:rPr>
          <w:b/>
          <w:spacing w:val="-2"/>
          <w:sz w:val="26"/>
          <w:szCs w:val="26"/>
        </w:rPr>
        <w:t>ệ</w:t>
      </w:r>
      <w:r w:rsidR="00F172CA">
        <w:rPr>
          <w:b/>
          <w:sz w:val="26"/>
          <w:szCs w:val="26"/>
        </w:rPr>
        <w:t>m.</w:t>
      </w:r>
    </w:p>
    <w:p w14:paraId="618C1DB5" w14:textId="77777777" w:rsidR="005850A7" w:rsidRDefault="005850A7">
      <w:pPr>
        <w:spacing w:before="8" w:line="140" w:lineRule="exact"/>
        <w:rPr>
          <w:sz w:val="15"/>
          <w:szCs w:val="15"/>
        </w:rPr>
      </w:pPr>
    </w:p>
    <w:p w14:paraId="575C8F68" w14:textId="77777777" w:rsidR="005850A7" w:rsidRDefault="005850A7">
      <w:pPr>
        <w:spacing w:line="200" w:lineRule="exact"/>
      </w:pPr>
    </w:p>
    <w:p w14:paraId="14F65CC7" w14:textId="77777777" w:rsidR="005850A7" w:rsidRDefault="005850A7">
      <w:pPr>
        <w:spacing w:line="200" w:lineRule="exact"/>
      </w:pPr>
    </w:p>
    <w:p w14:paraId="4A520985" w14:textId="77777777" w:rsidR="005850A7" w:rsidRDefault="005850A7">
      <w:pPr>
        <w:spacing w:line="200" w:lineRule="exact"/>
      </w:pPr>
    </w:p>
    <w:p w14:paraId="0A6263AD" w14:textId="77777777" w:rsidR="005850A7" w:rsidRDefault="005850A7">
      <w:pPr>
        <w:spacing w:line="200" w:lineRule="exact"/>
      </w:pPr>
    </w:p>
    <w:p w14:paraId="7B96A448" w14:textId="77777777" w:rsidR="005850A7" w:rsidRDefault="005850A7">
      <w:pPr>
        <w:spacing w:line="200" w:lineRule="exact"/>
      </w:pPr>
    </w:p>
    <w:p w14:paraId="5D296673" w14:textId="77777777" w:rsidR="005850A7" w:rsidRDefault="00F172CA">
      <w:pPr>
        <w:spacing w:before="23"/>
        <w:ind w:left="111"/>
        <w:rPr>
          <w:b/>
          <w:spacing w:val="-1"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H</w:t>
      </w:r>
      <w:r>
        <w:rPr>
          <w:b/>
          <w:sz w:val="28"/>
          <w:szCs w:val="28"/>
        </w:rPr>
        <w:t>ẦN</w:t>
      </w:r>
      <w:r>
        <w:rPr>
          <w:b/>
          <w:spacing w:val="-6"/>
          <w:sz w:val="28"/>
          <w:szCs w:val="28"/>
        </w:rPr>
        <w:t xml:space="preserve"> </w:t>
      </w:r>
      <w:r w:rsidR="00073D38">
        <w:rPr>
          <w:b/>
          <w:spacing w:val="-6"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>
        <w:rPr>
          <w:b/>
          <w:spacing w:val="-1"/>
          <w:sz w:val="28"/>
          <w:szCs w:val="28"/>
        </w:rPr>
        <w:t xml:space="preserve"> </w:t>
      </w:r>
      <w:r w:rsidR="00073D38">
        <w:rPr>
          <w:b/>
          <w:spacing w:val="-1"/>
          <w:sz w:val="28"/>
          <w:szCs w:val="28"/>
        </w:rPr>
        <w:t>Cấp phát vùng nhớ</w:t>
      </w:r>
    </w:p>
    <w:p w14:paraId="184C3334" w14:textId="77777777" w:rsidR="005850A7" w:rsidRDefault="00073D38" w:rsidP="00073D38">
      <w:pPr>
        <w:ind w:left="111" w:right="67"/>
      </w:pPr>
      <w:r w:rsidRPr="00073D38">
        <w:rPr>
          <w:sz w:val="24"/>
          <w:szCs w:val="24"/>
        </w:rPr>
        <w:t xml:space="preserve">Anh chị hãy cài đặt 3 thuật toán cấp phát vùng nhớ </w:t>
      </w:r>
      <w:r>
        <w:rPr>
          <w:sz w:val="24"/>
          <w:szCs w:val="24"/>
        </w:rPr>
        <w:t xml:space="preserve">(First-fit, Best-Fit, Worst-Fit) </w:t>
      </w:r>
      <w:r w:rsidRPr="00073D38">
        <w:rPr>
          <w:sz w:val="24"/>
          <w:szCs w:val="24"/>
        </w:rPr>
        <w:t>cho tiến trình, đưa ví dụ cụ thể để test</w:t>
      </w:r>
      <w:r>
        <w:rPr>
          <w:sz w:val="24"/>
          <w:szCs w:val="24"/>
        </w:rPr>
        <w:t xml:space="preserve"> kết quả thực hiện</w:t>
      </w:r>
      <w:r w:rsidRPr="00073D38">
        <w:rPr>
          <w:sz w:val="24"/>
          <w:szCs w:val="24"/>
        </w:rPr>
        <w:t>.</w:t>
      </w:r>
    </w:p>
    <w:p w14:paraId="6200332F" w14:textId="7E1D14F2" w:rsidR="005850A7" w:rsidRDefault="00295D24" w:rsidP="00295D24">
      <w:pPr>
        <w:pStyle w:val="Heading1"/>
      </w:pPr>
      <w:r>
        <w:t>First-fit</w:t>
      </w:r>
    </w:p>
    <w:p w14:paraId="16B3D4D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#include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&lt;stdio.h&gt;</w:t>
      </w:r>
    </w:p>
    <w:p w14:paraId="0BF9DF8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0C001AB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First_Fit(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proSize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7B0D1FC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i, j, check[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proSize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], tmp[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];</w:t>
      </w:r>
    </w:p>
    <w:p w14:paraId="41887AC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2BDAA60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; i++) </w:t>
      </w:r>
    </w:p>
    <w:p w14:paraId="7E1FC81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tmp[i] 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[i];</w:t>
      </w:r>
    </w:p>
    <w:p w14:paraId="244CC02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cac phan tu cua mang phanVung vao mang tmp</w:t>
      </w:r>
    </w:p>
    <w:p w14:paraId="2F7453E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cap nhat lai mang tmp sau moi lan duyet</w:t>
      </w:r>
    </w:p>
    <w:p w14:paraId="1CC2FC6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mang tmp chi dung de printf</w:t>
      </w:r>
    </w:p>
    <w:p w14:paraId="7F59426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</w:p>
    <w:p w14:paraId="1E55142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proSize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 {</w:t>
      </w:r>
    </w:p>
    <w:p w14:paraId="40F1FE2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check[i] =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gan gia tri 0 de tim tien trinh nao chua duoc allocated</w:t>
      </w:r>
    </w:p>
    <w:p w14:paraId="1EAFA83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"%d: 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, i+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thu tu cua moi lan duyet</w:t>
      </w:r>
    </w:p>
    <w:p w14:paraId="53D4E02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28A73AE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j++) {</w:t>
      </w:r>
    </w:p>
    <w:p w14:paraId="328AFBB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 &lt;=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[j]) {</w:t>
      </w:r>
    </w:p>
    <w:p w14:paraId="18E69E5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 -=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lay phanVung - tienTrinh</w:t>
      </w:r>
    </w:p>
    <w:p w14:paraId="6255AF7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--%d--&gt; %d =&gt; %d is allocated to partition No.%d"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tmp[j],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[i], j+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0C3A7BF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check[i] =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neu tienTrinh duoc duyet thi gan check = 1</w:t>
      </w:r>
    </w:p>
    <w:p w14:paraId="3AB1C07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lastRenderedPageBreak/>
        <w:t xml:space="preserve">    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break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       // va break khoi vong lap</w:t>
      </w:r>
    </w:p>
    <w:p w14:paraId="50316EF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}</w:t>
      </w:r>
    </w:p>
    <w:p w14:paraId="137BF75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}</w:t>
      </w:r>
    </w:p>
    <w:p w14:paraId="15CCA21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neu tienTrinh[i] van bang 0 sau khi duyet qua cac partitions thi thong bao chua duoc allocated</w:t>
      </w:r>
    </w:p>
    <w:p w14:paraId="667426B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(!check[i])</w:t>
      </w:r>
    </w:p>
    <w:p w14:paraId="10FF630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is not allocated"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3086BDC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3C2AC0D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}</w:t>
      </w:r>
    </w:p>
    <w:p w14:paraId="4F352AF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45BDE8F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219E73F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printPartitionID(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56D4963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i;</w:t>
      </w:r>
    </w:p>
    <w:p w14:paraId="349385A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1A7A86E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 No. |\t Paritions  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6995E05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35CD8CE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29A3657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  %d  |\t    %d     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, i+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7C776CA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0C8F286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6B0D5E5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7AE8290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377B0F6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printParAfter(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070B4AE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i;</w:t>
      </w:r>
    </w:p>
    <w:p w14:paraId="57460B6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"\nCac kich thuoc phan vung sau khi allocate:\n"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3530A68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2670FAF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57585D2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73FA53F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57430C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main() {</w:t>
      </w:r>
    </w:p>
    <w:p w14:paraId="35801A7C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{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350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750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125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};</w:t>
      </w:r>
    </w:p>
    <w:p w14:paraId="0E84D8D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tienTrinh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{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115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500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358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375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1300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};</w:t>
      </w:r>
    </w:p>
    <w:p w14:paraId="1980A3F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parSize =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(phanVung) /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(phanVung[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Lay size cua mang phanVung</w:t>
      </w:r>
    </w:p>
    <w:p w14:paraId="771F73C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proSize =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(tienTrinh) /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(tienTrinh[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Lay size cua mang tienTrinh</w:t>
      </w:r>
    </w:p>
    <w:p w14:paraId="0CAA725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</w:p>
    <w:p w14:paraId="01F1389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printPartitionID(phanVung, parSize);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ID cua cac phan vung</w:t>
      </w:r>
    </w:p>
    <w:p w14:paraId="1E15C40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First_Fit(phanVung, tienTrinh, parSize, proSize);</w:t>
      </w:r>
    </w:p>
    <w:p w14:paraId="440E87C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printParAfter(phanVung, parSize);</w:t>
      </w:r>
    </w:p>
    <w:p w14:paraId="7C7BCD75" w14:textId="77777777" w:rsid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00D3D74E" w14:textId="59F770F3" w:rsidR="00671F9D" w:rsidRDefault="00671F9D" w:rsidP="00671F9D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04B4FB2A" wp14:editId="2E1433E1">
            <wp:extent cx="6391275" cy="4991100"/>
            <wp:effectExtent l="0" t="0" r="9525" b="0"/>
            <wp:docPr id="1234788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88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3D1" w14:textId="77777777" w:rsidR="008F13EF" w:rsidRPr="00ED6CE3" w:rsidRDefault="008F13EF" w:rsidP="00671F9D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3CB887DD" w14:textId="7AF074C7" w:rsidR="005850A7" w:rsidRDefault="00ED6CE3" w:rsidP="00ED6CE3">
      <w:pPr>
        <w:pStyle w:val="Heading1"/>
      </w:pPr>
      <w:r>
        <w:t>Best-fit</w:t>
      </w:r>
    </w:p>
    <w:p w14:paraId="424D7FA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#include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&lt;stdio.h&gt;</w:t>
      </w:r>
    </w:p>
    <w:p w14:paraId="3226D9A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#include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&lt;limits.h&gt;</w:t>
      </w:r>
    </w:p>
    <w:p w14:paraId="17778C3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04A0F1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minimum(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1430BBCC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i, min=</w:t>
      </w:r>
      <w:r w:rsidRPr="00ED6CE3">
        <w:rPr>
          <w:rFonts w:ascii="Consolas" w:hAnsi="Consolas"/>
          <w:color w:val="BD63C5"/>
          <w:sz w:val="21"/>
          <w:szCs w:val="21"/>
          <w:lang w:val="en-GB" w:eastAsia="en-GB"/>
        </w:rPr>
        <w:t>INT_MAX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</w:p>
    <w:p w14:paraId="2CA1329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min = gia tri max cua integer</w:t>
      </w:r>
    </w:p>
    <w:p w14:paraId="3F1D93A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6CB6699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 &lt; min &amp;&amp;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 != -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</w:t>
      </w:r>
    </w:p>
    <w:p w14:paraId="2CFDFD0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min 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[i];</w:t>
      </w:r>
    </w:p>
    <w:p w14:paraId="26E1E04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tim gia tri nho nhat nhung lon hon -1</w:t>
      </w:r>
    </w:p>
    <w:p w14:paraId="42659D4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neu khong tim duoc gia tri nho nhat thi tra ve INT_MAX</w:t>
      </w:r>
    </w:p>
    <w:p w14:paraId="4F4F309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return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min;</w:t>
      </w:r>
    </w:p>
    <w:p w14:paraId="2C08DAF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6AC6019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4937C3F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Best_Fit(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proSize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7B669B5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i, j, parID[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], check[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], tmp[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];</w:t>
      </w:r>
    </w:p>
    <w:p w14:paraId="2A62886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bestFit[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], id, min;</w:t>
      </w:r>
    </w:p>
    <w:p w14:paraId="21171CE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0EBC82B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lastRenderedPageBreak/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j++)</w:t>
      </w:r>
    </w:p>
    <w:p w14:paraId="70EF742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tmp[j] 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[j];</w:t>
      </w:r>
    </w:p>
    <w:p w14:paraId="2D48F06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cac phan tu cua mang phanVung vao mang tmp</w:t>
      </w:r>
    </w:p>
    <w:p w14:paraId="623BD4F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cap nhat lai mang tmp sau moi lan duyet</w:t>
      </w:r>
    </w:p>
    <w:p w14:paraId="2C660C5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mang tmp chi dung de printf</w:t>
      </w:r>
    </w:p>
    <w:p w14:paraId="61F4C5D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0657A21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proSize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 {</w:t>
      </w:r>
    </w:p>
    <w:p w14:paraId="6AF1973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check[i] =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gan gia tri 0 de tim tien trinh nao chua duoc allocated</w:t>
      </w:r>
    </w:p>
    <w:p w14:paraId="5143949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"%d: 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, i+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thu tu cua moi lan duyet</w:t>
      </w:r>
    </w:p>
    <w:p w14:paraId="28A83CE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5935077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j++)</w:t>
      </w:r>
    </w:p>
    <w:p w14:paraId="626B434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bestFit[j] = -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</w:p>
    <w:p w14:paraId="4800003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reset lai mang bestFit</w:t>
      </w:r>
    </w:p>
    <w:p w14:paraId="4314EB2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gia tri -1 vao tat ca cac phan tu cua mang</w:t>
      </w:r>
    </w:p>
    <w:p w14:paraId="148E720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37B9C3EC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; j++)   </w:t>
      </w:r>
    </w:p>
    <w:p w14:paraId="6C9E09D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 &lt;=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[j])</w:t>
      </w:r>
    </w:p>
    <w:p w14:paraId="05ECD73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bestFit[j] 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[j];</w:t>
      </w:r>
    </w:p>
    <w:p w14:paraId="6A09764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lai cac gia tri cua phanVung &gt;= tienTrinh vao mang bestFit</w:t>
      </w:r>
    </w:p>
    <w:p w14:paraId="080A7F9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15CCC35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min = minimum(bestFit,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6B6F403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j++) {</w:t>
      </w:r>
    </w:p>
    <w:p w14:paraId="25FE723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 &lt;=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 &amp;&amp;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 == min) {</w:t>
      </w:r>
    </w:p>
    <w:p w14:paraId="2D71714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 -=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[i];</w:t>
      </w:r>
    </w:p>
    <w:p w14:paraId="741409A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--%d--&gt; %d =&gt; %d is allocated to partition No.%d\n"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tmp[j],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[i], j+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3FC27F5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check[i] =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neu tienTrinh duoc duyet thi gan check = 1</w:t>
      </w:r>
    </w:p>
    <w:p w14:paraId="239B1CD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break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       // va break khoi vong lap</w:t>
      </w:r>
    </w:p>
    <w:p w14:paraId="10AD685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}</w:t>
      </w:r>
    </w:p>
    <w:p w14:paraId="67880F4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}</w:t>
      </w:r>
    </w:p>
    <w:p w14:paraId="69BF939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758E4F3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(!check[i])</w:t>
      </w:r>
    </w:p>
    <w:p w14:paraId="6F82BE4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is not allocated\n"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05C9E7C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}</w:t>
      </w:r>
    </w:p>
    <w:p w14:paraId="2DCDBC9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48C9045C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2B921E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printPartitionID(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735664A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i;</w:t>
      </w:r>
    </w:p>
    <w:p w14:paraId="546003F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028484C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 No. |  Paritions  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30E697A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195538A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756ABAE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  %d  |     %d     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, i+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1A91FDA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6DBCA45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78F9920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1964945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429B166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printParAfter(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52B68C7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lastRenderedPageBreak/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i;</w:t>
      </w:r>
    </w:p>
    <w:p w14:paraId="4037630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"\n\nCac kich thuoc phan vung sau khi allocate:\n"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27E0084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58AA266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128FB6A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2E5FD75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2DD55CA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D4F6A8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main() {</w:t>
      </w:r>
    </w:p>
    <w:p w14:paraId="1AB66EF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{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350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750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125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};</w:t>
      </w:r>
    </w:p>
    <w:p w14:paraId="63CB12D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tienTrinh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{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115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500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358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375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1300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};</w:t>
      </w:r>
    </w:p>
    <w:p w14:paraId="009F265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parSize =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(phanVung) /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(phanVung[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Lay size cua mang phanVung</w:t>
      </w:r>
    </w:p>
    <w:p w14:paraId="748E95B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proSize =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(tienTrinh) /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(tienTrinh[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Lay size cua mang tienTrinh</w:t>
      </w:r>
    </w:p>
    <w:p w14:paraId="1D12A3F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</w:p>
    <w:p w14:paraId="6F28095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printPartitionID(phanVung, parSize);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ID cua cac phan vung</w:t>
      </w:r>
    </w:p>
    <w:p w14:paraId="6DFC83E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Best_Fit(phanVung, tienTrinh, parSize, proSize);</w:t>
      </w:r>
    </w:p>
    <w:p w14:paraId="0B5C776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printParAfter(phanVung, parSize);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kich thuoc cac phan vung sau khi cap phat</w:t>
      </w:r>
    </w:p>
    <w:p w14:paraId="755D7F7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57711C55" w14:textId="372A0039" w:rsidR="00ED6CE3" w:rsidRDefault="00D2260B" w:rsidP="00D2260B">
      <w:pPr>
        <w:jc w:val="center"/>
      </w:pPr>
      <w:r>
        <w:rPr>
          <w:noProof/>
        </w:rPr>
        <w:drawing>
          <wp:inline distT="0" distB="0" distL="0" distR="0" wp14:anchorId="61575EDA" wp14:editId="6FDEAA5B">
            <wp:extent cx="6276975" cy="4792980"/>
            <wp:effectExtent l="0" t="0" r="9525" b="7620"/>
            <wp:docPr id="1848407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072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B5BA" w14:textId="77777777" w:rsidR="00D2260B" w:rsidRDefault="00D2260B" w:rsidP="00D2260B">
      <w:pPr>
        <w:jc w:val="center"/>
      </w:pPr>
    </w:p>
    <w:p w14:paraId="1CB29882" w14:textId="77777777" w:rsidR="00D2260B" w:rsidRDefault="00D2260B" w:rsidP="00D2260B">
      <w:pPr>
        <w:jc w:val="center"/>
      </w:pPr>
    </w:p>
    <w:p w14:paraId="06630179" w14:textId="77777777" w:rsidR="00D2260B" w:rsidRDefault="00D2260B" w:rsidP="00D2260B">
      <w:pPr>
        <w:jc w:val="center"/>
      </w:pPr>
    </w:p>
    <w:p w14:paraId="1E2D3821" w14:textId="40D41035" w:rsidR="00ED6CE3" w:rsidRDefault="00ED6CE3" w:rsidP="00ED6CE3">
      <w:pPr>
        <w:pStyle w:val="Heading1"/>
      </w:pPr>
      <w:r>
        <w:lastRenderedPageBreak/>
        <w:t>Worst-fit</w:t>
      </w:r>
    </w:p>
    <w:p w14:paraId="703FC98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#include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&lt;stdio.h&gt;</w:t>
      </w:r>
    </w:p>
    <w:p w14:paraId="5A2277D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#include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&lt;limits.h&gt;</w:t>
      </w:r>
    </w:p>
    <w:p w14:paraId="775B3C8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022D07D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maximum(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1491A69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i, max=</w:t>
      </w:r>
      <w:r w:rsidRPr="00ED6CE3">
        <w:rPr>
          <w:rFonts w:ascii="Consolas" w:hAnsi="Consolas"/>
          <w:color w:val="BD63C5"/>
          <w:sz w:val="21"/>
          <w:szCs w:val="21"/>
          <w:lang w:val="en-GB" w:eastAsia="en-GB"/>
        </w:rPr>
        <w:t>INT_MIN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</w:p>
    <w:p w14:paraId="32B06AD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max = gia tri max cua integer</w:t>
      </w:r>
    </w:p>
    <w:p w14:paraId="34FE7F6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2269B9E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 &gt; max &amp;&amp;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 != -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</w:t>
      </w:r>
    </w:p>
    <w:p w14:paraId="4D0EA57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max 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bestFit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[i];</w:t>
      </w:r>
    </w:p>
    <w:p w14:paraId="45EDD2E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tim gia tri nho nhat nhung lon hon -1</w:t>
      </w:r>
    </w:p>
    <w:p w14:paraId="4FC1464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neu khong tim duoc gia tri nho nhat thi tra ve INT_MAX</w:t>
      </w:r>
    </w:p>
    <w:p w14:paraId="44B2FC5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return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max;</w:t>
      </w:r>
    </w:p>
    <w:p w14:paraId="2188A0C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118CCB1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157C7D5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Best_Fit(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proSize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7F9A231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i, j, parID[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], check[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], tmp[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];</w:t>
      </w:r>
    </w:p>
    <w:p w14:paraId="5741656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bestFit[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], id, max;</w:t>
      </w:r>
    </w:p>
    <w:p w14:paraId="02DCDD7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E27FF8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j++)</w:t>
      </w:r>
    </w:p>
    <w:p w14:paraId="0F82E93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tmp[j] 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[j];</w:t>
      </w:r>
    </w:p>
    <w:p w14:paraId="2C38ACA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cac phan tu cua mang phanVung vao mang tmp</w:t>
      </w:r>
    </w:p>
    <w:p w14:paraId="15456BA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cap nhat lai mang tmp sau moi lan duyet</w:t>
      </w:r>
    </w:p>
    <w:p w14:paraId="234084D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mang tmp chi dung de printf</w:t>
      </w:r>
    </w:p>
    <w:p w14:paraId="7D361B4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1FC067F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proSize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 {</w:t>
      </w:r>
    </w:p>
    <w:p w14:paraId="3360BF4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check[i] =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gan gia tri 0 de tim tien trinh nao chua duoc allocated</w:t>
      </w:r>
    </w:p>
    <w:p w14:paraId="2197C7A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"%d: 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, i+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thu tu cua moi lan duyet</w:t>
      </w:r>
    </w:p>
    <w:p w14:paraId="56D289D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65FDC2F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j++)</w:t>
      </w:r>
    </w:p>
    <w:p w14:paraId="532E0FE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bestFit[j] = -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</w:p>
    <w:p w14:paraId="29248F9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reset lai mang bestFit</w:t>
      </w:r>
    </w:p>
    <w:p w14:paraId="7AA4A38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gia tri -1 vao tat ca cac phan tu cua mang</w:t>
      </w:r>
    </w:p>
    <w:p w14:paraId="1922B44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36A1A9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; j++)   </w:t>
      </w:r>
    </w:p>
    <w:p w14:paraId="788C2D0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 &lt;=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[j])</w:t>
      </w:r>
    </w:p>
    <w:p w14:paraId="34A7B17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bestFit[j] 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[j];</w:t>
      </w:r>
    </w:p>
    <w:p w14:paraId="2050194B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>// gan lai cac gia tri cua phanVung &gt;= tienTrinh vao mang bestFit</w:t>
      </w:r>
    </w:p>
    <w:p w14:paraId="3BE71DC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2C6E125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max = maximum(bestFit,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15C3670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(j=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j++) {</w:t>
      </w:r>
    </w:p>
    <w:p w14:paraId="0454714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 &lt;=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 &amp;&amp;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[j] == max) {</w:t>
      </w:r>
    </w:p>
    <w:p w14:paraId="368B772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 -=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[i];</w:t>
      </w:r>
    </w:p>
    <w:p w14:paraId="1F68023E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--%d--&gt; %d =&gt; %d is allocated to partition No.%d\n"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tmp[j],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[i],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[j],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[i], j+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742AD8E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check[i] =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neu tienTrinh duoc duyet thi gan check = 1</w:t>
      </w:r>
    </w:p>
    <w:p w14:paraId="2ACF90E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break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       // va break khoi vong lap</w:t>
      </w:r>
    </w:p>
    <w:p w14:paraId="77F69AF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}</w:t>
      </w:r>
    </w:p>
    <w:p w14:paraId="4AA33C7C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lastRenderedPageBreak/>
        <w:t>        }</w:t>
      </w:r>
    </w:p>
    <w:p w14:paraId="7354439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</w:p>
    <w:p w14:paraId="02B1592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(!check[i])</w:t>
      </w:r>
    </w:p>
    <w:p w14:paraId="68B55B9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is not allocated\n"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tienTrinh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1086D14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}</w:t>
      </w:r>
    </w:p>
    <w:p w14:paraId="1F18389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7F40970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BEDF58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printPartitionID(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22F01E5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i;</w:t>
      </w:r>
    </w:p>
    <w:p w14:paraId="70C7FC2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4320CE7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 No. |  Paritions  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5C9C851D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7BAB8EFC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7F99577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  %d  |     %d     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, i+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38BEB06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"|-----|-------------|\n"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06813BDA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26E1E00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425C517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6AAE5C22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void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printParAfter(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 {</w:t>
      </w:r>
    </w:p>
    <w:p w14:paraId="3E1161A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i;</w:t>
      </w:r>
    </w:p>
    <w:p w14:paraId="3BDB8986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"\n\nCac kich thuoc phan vung sau khi allocate:\n"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7037B55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for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(i=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i&lt;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parSize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; i++)</w:t>
      </w:r>
    </w:p>
    <w:p w14:paraId="2433C3E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"%d 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808080"/>
          <w:sz w:val="21"/>
          <w:szCs w:val="21"/>
          <w:lang w:val="en-GB" w:eastAsia="en-GB"/>
        </w:rPr>
        <w:t>phanVung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[i]);</w:t>
      </w:r>
    </w:p>
    <w:p w14:paraId="70EE9ED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printf(</w:t>
      </w:r>
      <w:r w:rsidRPr="00ED6CE3">
        <w:rPr>
          <w:rFonts w:ascii="Consolas" w:hAnsi="Consolas"/>
          <w:color w:val="A31515"/>
          <w:sz w:val="21"/>
          <w:szCs w:val="21"/>
          <w:lang w:val="en-GB" w:eastAsia="en-GB"/>
        </w:rPr>
        <w:t>"\n"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);</w:t>
      </w:r>
    </w:p>
    <w:p w14:paraId="0D4FE9C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4DC96611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425D7909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main() {</w:t>
      </w:r>
    </w:p>
    <w:p w14:paraId="16F92677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phanVung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{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600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350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750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125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};</w:t>
      </w:r>
    </w:p>
    <w:p w14:paraId="6F454EB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tienTrinh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[]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= {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115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500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358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375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, 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1300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};</w:t>
      </w:r>
    </w:p>
    <w:p w14:paraId="50E89D43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parSize =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(phanVung) /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(phanVung[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Lay size cua mang phanVung</w:t>
      </w:r>
    </w:p>
    <w:p w14:paraId="06E5FFC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int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 proSize =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(tienTrinh) / </w:t>
      </w:r>
      <w:r w:rsidRPr="00ED6CE3">
        <w:rPr>
          <w:rFonts w:ascii="Consolas" w:hAnsi="Consolas"/>
          <w:color w:val="0000FF"/>
          <w:sz w:val="21"/>
          <w:szCs w:val="21"/>
          <w:lang w:val="en-GB" w:eastAsia="en-GB"/>
        </w:rPr>
        <w:t>sizeof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(tienTrinh[</w:t>
      </w:r>
      <w:r w:rsidRPr="00ED6CE3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]);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Lay size cua mang tienTrinh</w:t>
      </w:r>
    </w:p>
    <w:p w14:paraId="4091AF4F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 xml:space="preserve">    </w:t>
      </w:r>
    </w:p>
    <w:p w14:paraId="2FFF50E0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printPartitionID(phanVung, parSize);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ID cua cac phan vung</w:t>
      </w:r>
    </w:p>
    <w:p w14:paraId="70CE7FC8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Best_Fit(phanVung, tienTrinh, parSize, proSize);</w:t>
      </w:r>
    </w:p>
    <w:p w14:paraId="3D0916C4" w14:textId="77777777" w:rsidR="00ED6CE3" w:rsidRP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    printParAfter(phanVung, parSize);</w:t>
      </w:r>
      <w:r w:rsidRPr="00ED6CE3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// print kich thuoc cac phan vung sau khi cap phat</w:t>
      </w:r>
    </w:p>
    <w:p w14:paraId="20BB2177" w14:textId="77777777" w:rsidR="00ED6CE3" w:rsidRDefault="00ED6CE3" w:rsidP="00ED6CE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 w:eastAsia="en-GB"/>
        </w:rPr>
      </w:pPr>
      <w:r w:rsidRPr="00ED6CE3">
        <w:rPr>
          <w:rFonts w:ascii="Consolas" w:hAnsi="Consolas"/>
          <w:color w:val="000000"/>
          <w:sz w:val="21"/>
          <w:szCs w:val="21"/>
          <w:lang w:val="en-GB" w:eastAsia="en-GB"/>
        </w:rPr>
        <w:t>}</w:t>
      </w:r>
    </w:p>
    <w:p w14:paraId="1DEA3FFD" w14:textId="3EA58A6D" w:rsidR="001E109A" w:rsidRDefault="001E109A" w:rsidP="001E109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6FBC564E" wp14:editId="2747DEF4">
            <wp:extent cx="6334125" cy="5238750"/>
            <wp:effectExtent l="0" t="0" r="9525" b="0"/>
            <wp:docPr id="683020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207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0CC" w14:textId="77777777" w:rsidR="001E109A" w:rsidRDefault="001E109A" w:rsidP="001E109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GB" w:eastAsia="en-GB"/>
        </w:rPr>
      </w:pPr>
    </w:p>
    <w:p w14:paraId="7E282F61" w14:textId="7A815EF2" w:rsidR="001E109A" w:rsidRPr="00ED6CE3" w:rsidRDefault="001E109A" w:rsidP="001E109A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GB" w:eastAsia="en-GB"/>
        </w:rPr>
      </w:pPr>
      <w:r>
        <w:rPr>
          <w:sz w:val="24"/>
          <w:szCs w:val="24"/>
        </w:rPr>
        <w:t>*******************</w:t>
      </w:r>
      <w:r>
        <w:rPr>
          <w:sz w:val="24"/>
          <w:szCs w:val="24"/>
        </w:rPr>
        <w:t>HẾT</w:t>
      </w:r>
      <w:r>
        <w:rPr>
          <w:sz w:val="24"/>
          <w:szCs w:val="24"/>
        </w:rPr>
        <w:t>*******************</w:t>
      </w:r>
    </w:p>
    <w:p w14:paraId="6CBD88A6" w14:textId="77777777" w:rsidR="00ED6CE3" w:rsidRPr="00ED6CE3" w:rsidRDefault="00ED6CE3" w:rsidP="00ED6CE3"/>
    <w:sectPr w:rsidR="00ED6CE3" w:rsidRPr="00ED6CE3">
      <w:headerReference w:type="default" r:id="rId11"/>
      <w:footerReference w:type="default" r:id="rId12"/>
      <w:pgSz w:w="12240" w:h="15840"/>
      <w:pgMar w:top="960" w:right="740" w:bottom="280" w:left="740" w:header="748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743F" w14:textId="77777777" w:rsidR="006665A4" w:rsidRDefault="006665A4">
      <w:r>
        <w:separator/>
      </w:r>
    </w:p>
  </w:endnote>
  <w:endnote w:type="continuationSeparator" w:id="0">
    <w:p w14:paraId="5137A635" w14:textId="77777777" w:rsidR="006665A4" w:rsidRDefault="0066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7881" w14:textId="77777777" w:rsidR="005850A7" w:rsidRDefault="00000000">
    <w:pPr>
      <w:spacing w:line="200" w:lineRule="exact"/>
    </w:pPr>
    <w:r>
      <w:pict w14:anchorId="77FE7A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.55pt;margin-top:743.85pt;width:278.6pt;height:13pt;z-index:-251658240;mso-position-horizontal-relative:page;mso-position-vertical-relative:page" filled="f" stroked="f">
          <v:textbox style="mso-next-textbox:#_x0000_s1026" inset="0,0,0,0">
            <w:txbxContent>
              <w:p w14:paraId="780F684D" w14:textId="77777777" w:rsidR="005850A7" w:rsidRDefault="00F172CA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Kh</w:t>
                </w:r>
                <w:r>
                  <w:rPr>
                    <w:i/>
                    <w:spacing w:val="1"/>
                    <w:sz w:val="22"/>
                    <w:szCs w:val="22"/>
                  </w:rPr>
                  <w:t>o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Công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ng</w:t>
                </w:r>
                <w:r>
                  <w:rPr>
                    <w:i/>
                    <w:spacing w:val="2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ệ</w:t>
                </w:r>
                <w:r>
                  <w:rPr>
                    <w:i/>
                    <w:spacing w:val="-3"/>
                    <w:sz w:val="22"/>
                    <w:szCs w:val="22"/>
                  </w:rPr>
                  <w:t xml:space="preserve"> </w:t>
                </w:r>
                <w:r w:rsidR="00073D38">
                  <w:rPr>
                    <w:i/>
                    <w:spacing w:val="-3"/>
                    <w:sz w:val="22"/>
                    <w:szCs w:val="22"/>
                  </w:rPr>
                  <w:t>t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ông</w:t>
                </w:r>
                <w:r>
                  <w:rPr>
                    <w:i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t</w:t>
                </w:r>
                <w:r>
                  <w:rPr>
                    <w:i/>
                    <w:spacing w:val="-1"/>
                    <w:sz w:val="22"/>
                    <w:szCs w:val="22"/>
                  </w:rPr>
                  <w:t>i</w:t>
                </w:r>
                <w:r>
                  <w:rPr>
                    <w:i/>
                    <w:sz w:val="22"/>
                    <w:szCs w:val="22"/>
                  </w:rPr>
                  <w:t>n</w:t>
                </w:r>
              </w:p>
            </w:txbxContent>
          </v:textbox>
          <w10:wrap anchorx="page" anchory="page"/>
        </v:shape>
      </w:pict>
    </w:r>
    <w:r>
      <w:pict w14:anchorId="78A2E2F2">
        <v:shape id="_x0000_s1025" type="#_x0000_t202" style="position:absolute;margin-left:412.2pt;margin-top:743.85pt;width:99.4pt;height:13pt;z-index:-251657216;mso-position-horizontal-relative:page;mso-position-vertical-relative:page" filled="f" stroked="f">
          <v:textbox style="mso-next-textbox:#_x0000_s1025" inset="0,0,0,0">
            <w:txbxContent>
              <w:p w14:paraId="53D5F49C" w14:textId="77777777" w:rsidR="005850A7" w:rsidRDefault="00F172CA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GV: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Lâm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N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ựt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K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>
                  <w:rPr>
                    <w:i/>
                    <w:spacing w:val="1"/>
                    <w:sz w:val="22"/>
                    <w:szCs w:val="22"/>
                  </w:rPr>
                  <w:t>n</w:t>
                </w:r>
                <w:r>
                  <w:rPr>
                    <w:i/>
                    <w:sz w:val="22"/>
                    <w:szCs w:val="22"/>
                  </w:rPr>
                  <w:t>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3BE7" w14:textId="77777777" w:rsidR="006665A4" w:rsidRDefault="006665A4">
      <w:r>
        <w:separator/>
      </w:r>
    </w:p>
  </w:footnote>
  <w:footnote w:type="continuationSeparator" w:id="0">
    <w:p w14:paraId="34B90230" w14:textId="77777777" w:rsidR="006665A4" w:rsidRDefault="00666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BB10" w14:textId="77777777" w:rsidR="005850A7" w:rsidRDefault="00000000">
    <w:pPr>
      <w:spacing w:line="200" w:lineRule="exact"/>
    </w:pPr>
    <w:r>
      <w:pict w14:anchorId="50BF615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.55pt;margin-top:36.4pt;width:146.85pt;height:13pt;z-index:-251660288;mso-position-horizontal-relative:page;mso-position-vertical-relative:page" filled="f" stroked="f">
          <v:textbox style="mso-next-textbox:#_x0000_s1028" inset="0,0,0,0">
            <w:txbxContent>
              <w:p w14:paraId="0A404AF1" w14:textId="77777777" w:rsidR="005850A7" w:rsidRDefault="00F172CA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CT</w:t>
                </w:r>
                <w:r>
                  <w:rPr>
                    <w:i/>
                    <w:spacing w:val="1"/>
                    <w:sz w:val="22"/>
                    <w:szCs w:val="22"/>
                  </w:rPr>
                  <w:t>1</w:t>
                </w:r>
                <w:r>
                  <w:rPr>
                    <w:i/>
                    <w:sz w:val="22"/>
                    <w:szCs w:val="22"/>
                  </w:rPr>
                  <w:t>78</w:t>
                </w:r>
                <w:r>
                  <w:rPr>
                    <w:i/>
                    <w:spacing w:val="-4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 xml:space="preserve">– </w:t>
                </w:r>
                <w:r>
                  <w:rPr>
                    <w:i/>
                    <w:spacing w:val="-1"/>
                    <w:sz w:val="22"/>
                    <w:szCs w:val="22"/>
                  </w:rPr>
                  <w:t>N</w:t>
                </w:r>
                <w:r>
                  <w:rPr>
                    <w:i/>
                    <w:sz w:val="22"/>
                    <w:szCs w:val="22"/>
                  </w:rPr>
                  <w:t>guyên</w:t>
                </w:r>
                <w:r>
                  <w:rPr>
                    <w:i/>
                    <w:spacing w:val="-7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 xml:space="preserve">lý </w:t>
                </w:r>
                <w:r>
                  <w:rPr>
                    <w:i/>
                    <w:spacing w:val="1"/>
                    <w:sz w:val="22"/>
                    <w:szCs w:val="22"/>
                  </w:rPr>
                  <w:t>h</w:t>
                </w:r>
                <w:r>
                  <w:rPr>
                    <w:i/>
                    <w:sz w:val="22"/>
                    <w:szCs w:val="22"/>
                  </w:rPr>
                  <w:t>ệ</w:t>
                </w:r>
                <w:r>
                  <w:rPr>
                    <w:i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pacing w:val="1"/>
                    <w:sz w:val="22"/>
                    <w:szCs w:val="22"/>
                  </w:rPr>
                  <w:t>đ</w:t>
                </w:r>
                <w:r>
                  <w:rPr>
                    <w:i/>
                    <w:sz w:val="22"/>
                    <w:szCs w:val="22"/>
                  </w:rPr>
                  <w:t>iều</w:t>
                </w:r>
                <w:r>
                  <w:rPr>
                    <w:i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>h</w:t>
                </w:r>
                <w:r>
                  <w:rPr>
                    <w:i/>
                    <w:spacing w:val="1"/>
                    <w:sz w:val="22"/>
                    <w:szCs w:val="22"/>
                  </w:rPr>
                  <w:t>à</w:t>
                </w:r>
                <w:r>
                  <w:rPr>
                    <w:i/>
                    <w:sz w:val="22"/>
                    <w:szCs w:val="22"/>
                  </w:rPr>
                  <w:t>nh</w:t>
                </w:r>
              </w:p>
            </w:txbxContent>
          </v:textbox>
          <w10:wrap anchorx="page" anchory="page"/>
        </v:shape>
      </w:pict>
    </w:r>
    <w:r>
      <w:pict w14:anchorId="5906E14F">
        <v:shape id="_x0000_s1027" type="#_x0000_t202" style="position:absolute;margin-left:503.1pt;margin-top:36.4pt;width:9.5pt;height:13pt;z-index:-251659264;mso-position-horizontal-relative:page;mso-position-vertical-relative:page" filled="f" stroked="f">
          <v:textbox style="mso-next-textbox:#_x0000_s1027" inset="0,0,0,0">
            <w:txbxContent>
              <w:p w14:paraId="751C9781" w14:textId="77777777" w:rsidR="005850A7" w:rsidRDefault="00F172CA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i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F2689C">
                  <w:rPr>
                    <w:i/>
                    <w:noProof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C74"/>
    <w:multiLevelType w:val="hybridMultilevel"/>
    <w:tmpl w:val="E4F89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0BAC"/>
    <w:multiLevelType w:val="multilevel"/>
    <w:tmpl w:val="DE04F2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832F47"/>
    <w:multiLevelType w:val="hybridMultilevel"/>
    <w:tmpl w:val="94423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91901">
    <w:abstractNumId w:val="1"/>
  </w:num>
  <w:num w:numId="2" w16cid:durableId="864948576">
    <w:abstractNumId w:val="2"/>
  </w:num>
  <w:num w:numId="3" w16cid:durableId="15210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A7"/>
    <w:rsid w:val="00073D38"/>
    <w:rsid w:val="000E2C3D"/>
    <w:rsid w:val="00110B88"/>
    <w:rsid w:val="00117BE9"/>
    <w:rsid w:val="00155173"/>
    <w:rsid w:val="001A081B"/>
    <w:rsid w:val="001E109A"/>
    <w:rsid w:val="001F16D9"/>
    <w:rsid w:val="00227674"/>
    <w:rsid w:val="0027591F"/>
    <w:rsid w:val="00295D24"/>
    <w:rsid w:val="002C70F3"/>
    <w:rsid w:val="002D7B49"/>
    <w:rsid w:val="0034079A"/>
    <w:rsid w:val="003C1A7E"/>
    <w:rsid w:val="00495E04"/>
    <w:rsid w:val="004A5E50"/>
    <w:rsid w:val="005850A7"/>
    <w:rsid w:val="005B2C18"/>
    <w:rsid w:val="00641D9F"/>
    <w:rsid w:val="00654B15"/>
    <w:rsid w:val="006665A4"/>
    <w:rsid w:val="00671F9D"/>
    <w:rsid w:val="00774900"/>
    <w:rsid w:val="007B062E"/>
    <w:rsid w:val="008D2DC7"/>
    <w:rsid w:val="008F13EF"/>
    <w:rsid w:val="009422E1"/>
    <w:rsid w:val="0094349C"/>
    <w:rsid w:val="00963BCD"/>
    <w:rsid w:val="009B4207"/>
    <w:rsid w:val="009C1ABB"/>
    <w:rsid w:val="009C48D6"/>
    <w:rsid w:val="00A80AB7"/>
    <w:rsid w:val="00B17643"/>
    <w:rsid w:val="00BB2DAC"/>
    <w:rsid w:val="00C25DC1"/>
    <w:rsid w:val="00CC2A47"/>
    <w:rsid w:val="00CE3135"/>
    <w:rsid w:val="00D2260B"/>
    <w:rsid w:val="00E44ECF"/>
    <w:rsid w:val="00E875EC"/>
    <w:rsid w:val="00E9148C"/>
    <w:rsid w:val="00ED6CE3"/>
    <w:rsid w:val="00F172CA"/>
    <w:rsid w:val="00F2187A"/>
    <w:rsid w:val="00F2689C"/>
    <w:rsid w:val="00FA45D2"/>
    <w:rsid w:val="00FB795B"/>
    <w:rsid w:val="00FC1B09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0B03FCD1"/>
  <w15:docId w15:val="{2295A329-F03D-441D-82F6-BA4A117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27591F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1F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E04"/>
  </w:style>
  <w:style w:type="paragraph" w:styleId="Footer">
    <w:name w:val="footer"/>
    <w:basedOn w:val="Normal"/>
    <w:link w:val="FooterChar"/>
    <w:uiPriority w:val="99"/>
    <w:unhideWhenUsed/>
    <w:rsid w:val="0049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04"/>
  </w:style>
  <w:style w:type="character" w:styleId="Hyperlink">
    <w:name w:val="Hyperlink"/>
    <w:basedOn w:val="DefaultParagraphFont"/>
    <w:uiPriority w:val="99"/>
    <w:unhideWhenUsed/>
    <w:rsid w:val="007749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Hớn Quách</dc:creator>
  <cp:lastModifiedBy>Quách Minh Hớn - B2110078</cp:lastModifiedBy>
  <cp:revision>8</cp:revision>
  <cp:lastPrinted>2021-10-18T02:13:00Z</cp:lastPrinted>
  <dcterms:created xsi:type="dcterms:W3CDTF">2023-10-07T08:05:00Z</dcterms:created>
  <dcterms:modified xsi:type="dcterms:W3CDTF">2023-10-12T15:18:00Z</dcterms:modified>
</cp:coreProperties>
</file>